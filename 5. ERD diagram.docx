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6902EA" w:rsidP="42C2BDA9" w:rsidRDefault="006902EA" w14:paraId="41242230" w14:noSpellErr="1" w14:textId="1E002031">
      <w:pPr>
        <w:pStyle w:val="Title"/>
        <w:rPr>
          <w:i/>
          <w:iCs/>
        </w:rPr>
      </w:pPr>
      <w:r w:rsidR="42C2BDA9">
        <w:rPr/>
        <w:t>entity relationship diagram (ERD)</w:t>
      </w:r>
    </w:p>
    <w:p w:rsidR="006902EA" w:rsidP="007F578A" w:rsidRDefault="006902EA" w14:paraId="0E989D77" w14:textId="77777777">
      <w:pPr>
        <w:rPr>
          <w:i/>
          <w:iCs/>
        </w:rPr>
      </w:pPr>
    </w:p>
    <w:p w:rsidR="00334589" w:rsidP="007F578A" w:rsidRDefault="00334589" w14:paraId="60EEE5A4" w14:textId="77777777">
      <w:pPr>
        <w:rPr>
          <w:i/>
          <w:iCs/>
        </w:rPr>
      </w:pPr>
    </w:p>
    <w:p w:rsidR="42C2BDA9" w:rsidP="42C2BDA9" w:rsidRDefault="42C2BDA9" w14:noSpellErr="1" w14:paraId="3A0E9A29" w14:textId="3DE77258">
      <w:pPr>
        <w:jc w:val="center"/>
      </w:pPr>
      <w:r>
        <w:drawing>
          <wp:inline wp14:editId="5BBE8DEE" wp14:anchorId="78B5A0B8">
            <wp:extent cx="4705352" cy="3533775"/>
            <wp:effectExtent l="0" t="0" r="0" b="0"/>
            <wp:docPr id="21314508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c397ff2c9bf43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9ABE0A7" wp14:anchorId="0F8C2ABF">
            <wp:extent cx="4581524" cy="3124200"/>
            <wp:effectExtent l="0" t="0" r="0" b="0"/>
            <wp:docPr id="14005863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9a739d7f2454a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0D" w:rsidP="0030150D" w:rsidRDefault="0030150D" w14:paraId="0E792D3B" w14:textId="47097A8F" w14:noSpellErr="1">
      <w:pPr>
        <w:pStyle w:val="Caption"/>
        <w:rPr>
          <w:noProof/>
          <w:lang w:eastAsia="en-US"/>
        </w:rPr>
      </w:pPr>
      <w:r w:rsidR="009C0C12">
        <w:fldChar w:fldCharType="begin"/>
      </w:r>
      <w:r w:rsidR="009C0C12">
        <w:instrText xml:space="preserve"> SEQ Figur</w:instrText>
      </w:r>
      <w:r w:rsidR="009C0C12">
        <w:instrText xml:space="preserve">e \* ARABIC </w:instrText>
      </w:r>
      <w:r w:rsidR="009C0C12">
        <w:fldChar w:fldCharType="separate"/>
      </w:r>
      <w:r>
        <w:rPr>
          <w:noProof/>
        </w:rPr>
        <w:t>1</w:t>
      </w:r>
      <w:r w:rsidRPr="42C2BDA9" w:rsidR="009C0C12">
        <w:fldChar w:fldCharType="end"/>
      </w:r>
    </w:p>
    <w:p w:rsidR="0030150D" w:rsidP="00496F94" w:rsidRDefault="0030150D" w14:paraId="6DE812C1" w14:textId="77777777">
      <w:pPr>
        <w:jc w:val="center"/>
      </w:pPr>
    </w:p>
    <w:p w:rsidR="0030150D" w:rsidP="00496F94" w:rsidRDefault="0030150D" w14:paraId="7B45E609" w14:textId="77777777">
      <w:pPr>
        <w:jc w:val="center"/>
      </w:pPr>
      <w:bookmarkStart w:name="_GoBack" w:id="0"/>
      <w:bookmarkEnd w:id="0"/>
    </w:p>
    <w:sectPr w:rsidR="0030150D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97B" w:rsidRDefault="00C8397B" w14:paraId="59F9044F" w14:textId="77777777">
      <w:pPr>
        <w:spacing w:after="0" w:line="240" w:lineRule="auto"/>
      </w:pPr>
      <w:r>
        <w:separator/>
      </w:r>
    </w:p>
  </w:endnote>
  <w:endnote w:type="continuationSeparator" w:id="0">
    <w:p w:rsidR="00C8397B" w:rsidRDefault="00C8397B" w14:paraId="164CCC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:rsidR="00B02086" w:rsidP="00752D5C" w:rsidRDefault="00B02086" w14:paraId="4D1EE379" w14:textId="0D5BCD38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Pr="00B02086" w:rsidR="00B02086" w:rsidTr="00B02086" w14:paraId="5F41F61C" w14:textId="77777777">
          <w:tc>
            <w:tcPr>
              <w:tcW w:w="4675" w:type="dxa"/>
            </w:tcPr>
            <w:p w:rsidRPr="00B02086" w:rsidR="00B02086" w:rsidP="00334589" w:rsidRDefault="009C0C12" w14:paraId="0E98BACB" w14:textId="7685A702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Entity Relationship Diagram</w:t>
              </w:r>
            </w:p>
          </w:tc>
          <w:tc>
            <w:tcPr>
              <w:tcW w:w="4675" w:type="dxa"/>
            </w:tcPr>
            <w:p w:rsidRPr="00B02086" w:rsidR="00B02086" w:rsidP="00B02086" w:rsidRDefault="00B02086" w14:paraId="1442BC64" w14:textId="7291DEEB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9C0C12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9C0C12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:rsidRPr="00752D5C" w:rsidR="00752D5C" w:rsidRDefault="00752D5C" w14:paraId="755CCF42" w14:textId="0861208F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97B" w:rsidRDefault="00C8397B" w14:paraId="733CACDC" w14:textId="77777777">
      <w:pPr>
        <w:spacing w:after="0" w:line="240" w:lineRule="auto"/>
      </w:pPr>
      <w:r>
        <w:separator/>
      </w:r>
    </w:p>
  </w:footnote>
  <w:footnote w:type="continuationSeparator" w:id="0">
    <w:p w:rsidR="00C8397B" w:rsidRDefault="00C8397B" w14:paraId="66E344F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F47BCF" w:rsidR="001772A9" w:rsidP="00F47BCF" w:rsidRDefault="001772A9" w14:paraId="2A09CA19" w14:textId="77777777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261710"/>
    <w:rsid w:val="002F4CA3"/>
    <w:rsid w:val="0030150D"/>
    <w:rsid w:val="0030182B"/>
    <w:rsid w:val="00302001"/>
    <w:rsid w:val="0030329D"/>
    <w:rsid w:val="00304E8B"/>
    <w:rsid w:val="00334589"/>
    <w:rsid w:val="003E370F"/>
    <w:rsid w:val="004554E6"/>
    <w:rsid w:val="004664E6"/>
    <w:rsid w:val="00477F76"/>
    <w:rsid w:val="00496F94"/>
    <w:rsid w:val="00503B12"/>
    <w:rsid w:val="00532EFA"/>
    <w:rsid w:val="006902EA"/>
    <w:rsid w:val="006C3376"/>
    <w:rsid w:val="00752D5C"/>
    <w:rsid w:val="007A4B12"/>
    <w:rsid w:val="007C47D1"/>
    <w:rsid w:val="007F578A"/>
    <w:rsid w:val="00917511"/>
    <w:rsid w:val="0094005C"/>
    <w:rsid w:val="009C0C12"/>
    <w:rsid w:val="00A43068"/>
    <w:rsid w:val="00AD482D"/>
    <w:rsid w:val="00B02086"/>
    <w:rsid w:val="00B269A1"/>
    <w:rsid w:val="00B37CCE"/>
    <w:rsid w:val="00B7025F"/>
    <w:rsid w:val="00B9071F"/>
    <w:rsid w:val="00C8397B"/>
    <w:rsid w:val="00CB0BE7"/>
    <w:rsid w:val="00D82ED6"/>
    <w:rsid w:val="00E128DA"/>
    <w:rsid w:val="00E52E7B"/>
    <w:rsid w:val="00EE477D"/>
    <w:rsid w:val="00F3272C"/>
    <w:rsid w:val="00F47BCF"/>
    <w:rsid w:val="00F679CD"/>
    <w:rsid w:val="00FF6484"/>
    <w:rsid w:val="42C2B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color="099BDD" w:themeColor="text2" w:sz="24" w:space="0"/>
        <w:left w:val="single" w:color="099BDD" w:themeColor="text2" w:sz="24" w:space="0"/>
        <w:bottom w:val="single" w:color="099BDD" w:themeColor="text2" w:sz="24" w:space="0"/>
        <w:right w:val="single" w:color="099BDD" w:themeColor="text2" w:sz="24" w:space="0"/>
      </w:pBdr>
      <w:shd w:val="clear" w:color="auto" w:fill="099BDD" w:themeFill="text2"/>
      <w:spacing w:after="0"/>
      <w:outlineLvl w:val="0"/>
    </w:pPr>
    <w:rPr>
      <w:rFonts w:asciiTheme="majorHAnsi" w:hAnsiTheme="majorHAnsi" w:eastAsiaTheme="majorEastAsia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color="C9ECFC" w:themeColor="text2" w:themeTint="33" w:sz="24" w:space="0"/>
        <w:left w:val="single" w:color="C9ECFC" w:themeColor="text2" w:themeTint="33" w:sz="24" w:space="0"/>
        <w:bottom w:val="single" w:color="C9ECFC" w:themeColor="text2" w:themeTint="33" w:sz="24" w:space="0"/>
        <w:right w:val="single" w:color="C9ECFC" w:themeColor="text2" w:themeTint="33" w:sz="24" w:space="0"/>
      </w:pBdr>
      <w:shd w:val="clear" w:color="auto" w:fill="C9ECFC" w:themeFill="text2" w:themeFillTint="33"/>
      <w:spacing w:after="0"/>
      <w:outlineLvl w:val="1"/>
    </w:pPr>
    <w:rPr>
      <w:rFonts w:asciiTheme="majorHAnsi" w:hAnsiTheme="majorHAnsi" w:eastAsiaTheme="majorEastAsia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color="099BDD" w:themeColor="text2" w:sz="6" w:space="2"/>
      </w:pBdr>
      <w:spacing w:before="300" w:after="0"/>
      <w:outlineLvl w:val="2"/>
    </w:pPr>
    <w:rPr>
      <w:rFonts w:asciiTheme="majorHAnsi" w:hAnsiTheme="majorHAnsi"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color="099BDD" w:themeColor="text2" w:sz="6" w:space="2"/>
      </w:pBdr>
      <w:spacing w:before="200" w:after="0"/>
      <w:outlineLvl w:val="3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color="099BDD" w:themeColor="text2" w:sz="6" w:space="1"/>
      </w:pBdr>
      <w:spacing w:before="200" w:after="0"/>
      <w:outlineLvl w:val="4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color="099BDD" w:themeColor="text2" w:sz="6" w:space="1"/>
      </w:pBdr>
      <w:spacing w:before="200" w:after="0"/>
      <w:outlineLvl w:val="5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 w:eastAsiaTheme="majorEastAsia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 w:eastAsiaTheme="majorEastAsia" w:cstheme="majorBidi"/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aps/>
      <w:color w:val="FFFFFF" w:themeColor="background1"/>
      <w:spacing w:val="15"/>
      <w:shd w:val="clear" w:color="auto" w:fill="099BDD" w:themeFill="text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aps/>
      <w:spacing w:val="15"/>
      <w:shd w:val="clear" w:color="auto" w:fill="C9ECFC" w:themeFill="text2" w:themeFillTint="33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color="2C2C2C" w:themeColor="text1" w:sz="4" w:space="0"/>
        <w:left w:val="single" w:color="2C2C2C" w:themeColor="text1" w:sz="4" w:space="0"/>
        <w:bottom w:val="single" w:color="2C2C2C" w:themeColor="text1" w:sz="4" w:space="0"/>
        <w:right w:val="single" w:color="2C2C2C" w:themeColor="text1" w:sz="4" w:space="0"/>
        <w:insideH w:val="single" w:color="2C2C2C" w:themeColor="text1" w:sz="4" w:space="0"/>
        <w:insideV w:val="single" w:color="2C2C2C" w:themeColor="text1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hAnsiTheme="majorHAnsi" w:eastAsiaTheme="majorEastAsia" w:cstheme="majorBidi"/>
      <w:caps/>
      <w:color w:val="099BDD" w:themeColor="text2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47BCF"/>
    <w:rPr>
      <w:rFonts w:asciiTheme="majorHAnsi" w:hAnsiTheme="majorHAnsi" w:eastAsiaTheme="majorEastAsia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styleId="NoSpacingChar" w:customStyle="1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styleId="TableHeader" w:customStyle="1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styleId="Hint" w:customStyle="1">
    <w:name w:val="Hint"/>
    <w:basedOn w:val="Normal"/>
    <w:qFormat/>
    <w:rsid w:val="00477F76"/>
    <w:rPr>
      <w:i/>
    </w:rPr>
  </w:style>
  <w:style w:type="character" w:styleId="Hyperlink">
    <w:name w:val="Hyperlink"/>
    <w:basedOn w:val="DefaultParagraphFont"/>
    <w:uiPriority w:val="99"/>
    <w:unhideWhenUsed/>
    <w:rsid w:val="007C47D1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14" /><Relationship Type="http://schemas.openxmlformats.org/officeDocument/2006/relationships/image" Target="/media/image2.png" Id="R2c397ff2c9bf43a8" /><Relationship Type="http://schemas.openxmlformats.org/officeDocument/2006/relationships/image" Target="/media/image3.png" Id="Ra9a739d7f2454ac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6E1CAA-3F99-407B-995C-917F2493CCC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Banded design (blank).dotx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Sabbir Ahmed</dc:creator>
  <keywords/>
  <lastModifiedBy>Chase Qi</lastModifiedBy>
  <revision>6</revision>
  <dcterms:created xsi:type="dcterms:W3CDTF">2016-04-10T14:33:00.0000000Z</dcterms:created>
  <dcterms:modified xsi:type="dcterms:W3CDTF">2016-04-21T01:22:22.1067151Z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