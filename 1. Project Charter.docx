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16051" w14:textId="1C61C3E3" w:rsidR="00D82ED6" w:rsidRDefault="00477F76" w:rsidP="00F47BCF">
      <w:pPr>
        <w:pStyle w:val="Title"/>
      </w:pPr>
      <w:r>
        <w:t>project charter</w:t>
      </w:r>
    </w:p>
    <w:p w14:paraId="41B8E7B5" w14:textId="357B39CF" w:rsidR="00477F76" w:rsidRDefault="00477F76" w:rsidP="00477F76">
      <w:pPr>
        <w:rPr>
          <w:i/>
        </w:rPr>
      </w:pPr>
      <w:r w:rsidRPr="00477F76">
        <w:rPr>
          <w:i/>
        </w:rPr>
        <w:t xml:space="preserve">&lt;The project charter represents the first blueprint of the system. It is a statement of intent of </w:t>
      </w:r>
      <w:r w:rsidR="0030329D">
        <w:rPr>
          <w:i/>
        </w:rPr>
        <w:t>your</w:t>
      </w:r>
      <w:r w:rsidRPr="00477F76">
        <w:rPr>
          <w:i/>
        </w:rPr>
        <w:t xml:space="preserve"> desire to develop a software solution.&gt;</w:t>
      </w:r>
    </w:p>
    <w:p w14:paraId="671D0565" w14:textId="5F64E4C2" w:rsidR="00B02086" w:rsidRPr="00B02086" w:rsidRDefault="00477F76" w:rsidP="00B02086">
      <w:pPr>
        <w:pStyle w:val="Heading1"/>
      </w:pPr>
      <w:r>
        <w:t>Project name</w:t>
      </w:r>
    </w:p>
    <w:p w14:paraId="7EE4F1C9" w14:textId="01941FA9" w:rsidR="00477F76" w:rsidRDefault="6E2DAE16" w:rsidP="00477F76">
      <w:pPr>
        <w:rPr>
          <w:i/>
        </w:rPr>
      </w:pPr>
      <w:r w:rsidRPr="6E2DAE16">
        <w:rPr>
          <w:i/>
          <w:iCs/>
        </w:rPr>
        <w:t>LYFE</w:t>
      </w:r>
      <w:bookmarkStart w:id="0" w:name="_GoBack"/>
      <w:bookmarkEnd w:id="0"/>
    </w:p>
    <w:p w14:paraId="450B061B" w14:textId="5FED0309" w:rsidR="00477F76" w:rsidRDefault="6E2DAE16" w:rsidP="6E2DAE16">
      <w:pPr>
        <w:pStyle w:val="Heading1"/>
      </w:pPr>
      <w:r>
        <w:t>business purpose</w:t>
      </w:r>
    </w:p>
    <w:p w14:paraId="470E04CC" w14:textId="06C384DD" w:rsidR="6E2DAE16" w:rsidRDefault="6E2DAE16" w:rsidP="6E2DAE16">
      <w:r w:rsidRPr="6E2DAE16">
        <w:rPr>
          <w:i/>
          <w:iCs/>
        </w:rPr>
        <w:t>This is a diary/journal app used to record diary entries. People can answer short questions and the answers to those questions will be combined into a diary entry.</w:t>
      </w:r>
    </w:p>
    <w:p w14:paraId="445A7302" w14:textId="396FBBC2" w:rsidR="6E2DAE16" w:rsidRDefault="6E2DAE16" w:rsidP="6E2DAE16">
      <w:r w:rsidRPr="6E2DAE16">
        <w:rPr>
          <w:i/>
          <w:iCs/>
        </w:rPr>
        <w:t>Users can add new feeling options if they chose.</w:t>
      </w:r>
    </w:p>
    <w:p w14:paraId="34008C6B" w14:textId="30DF68B3" w:rsidR="00477F76" w:rsidRDefault="6E2DAE16" w:rsidP="6E2DAE16">
      <w:pPr>
        <w:pStyle w:val="Heading1"/>
      </w:pPr>
      <w:r>
        <w:t>project roles/responsibilities</w:t>
      </w:r>
    </w:p>
    <w:p w14:paraId="1281EEB8" w14:textId="36D9BB51" w:rsidR="6E2DAE16" w:rsidRDefault="6E2DAE16" w:rsidP="6E2DAE16">
      <w:r w:rsidRPr="6E2DAE16">
        <w:rPr>
          <w:i/>
          <w:iCs/>
        </w:rPr>
        <w:t>Ziming Qi: programmer</w:t>
      </w:r>
    </w:p>
    <w:p w14:paraId="5742B5C4" w14:textId="65BDC35D" w:rsidR="00477F76" w:rsidRDefault="6E2DAE16" w:rsidP="6E2DAE16">
      <w:pPr>
        <w:pStyle w:val="Heading1"/>
      </w:pPr>
      <w:r>
        <w:t>Technical architecture</w:t>
      </w:r>
    </w:p>
    <w:p w14:paraId="4CB31577" w14:textId="75225B04" w:rsidR="6E2DAE16" w:rsidRDefault="6E2DAE16" w:rsidP="6E2DAE16">
      <w:r w:rsidRPr="6E2DAE16">
        <w:rPr>
          <w:i/>
          <w:iCs/>
        </w:rPr>
        <w:t>JQuery, JQuery Mobile, JavaScript, HTML, CSS, SQL</w:t>
      </w:r>
    </w:p>
    <w:sectPr w:rsidR="6E2DAE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5A390" w14:textId="77777777" w:rsidR="000F3AE8" w:rsidRDefault="000F3AE8">
      <w:pPr>
        <w:spacing w:after="0" w:line="240" w:lineRule="auto"/>
      </w:pPr>
      <w:r>
        <w:separator/>
      </w:r>
    </w:p>
  </w:endnote>
  <w:endnote w:type="continuationSeparator" w:id="0">
    <w:p w14:paraId="2CD9FB49" w14:textId="77777777" w:rsidR="000F3AE8" w:rsidRDefault="000F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6A9A8997" w:rsidR="00B02086" w:rsidRPr="00B02086" w:rsidRDefault="00B02086" w:rsidP="00B02086">
              <w:pPr>
                <w:pStyle w:val="Footer"/>
                <w:rPr>
                  <w:i/>
                </w:rPr>
              </w:pPr>
              <w:r w:rsidRPr="00B02086">
                <w:rPr>
                  <w:i/>
                </w:rPr>
                <w:t>Project Charter</w:t>
              </w:r>
            </w:p>
          </w:tc>
          <w:tc>
            <w:tcPr>
              <w:tcW w:w="4675" w:type="dxa"/>
            </w:tcPr>
            <w:p w14:paraId="1442BC64" w14:textId="2524EF96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D60F8C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D60F8C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B72D5" w14:textId="77777777" w:rsidR="000F3AE8" w:rsidRDefault="000F3AE8">
      <w:pPr>
        <w:spacing w:after="0" w:line="240" w:lineRule="auto"/>
      </w:pPr>
      <w:r>
        <w:separator/>
      </w:r>
    </w:p>
  </w:footnote>
  <w:footnote w:type="continuationSeparator" w:id="0">
    <w:p w14:paraId="64977478" w14:textId="77777777" w:rsidR="000F3AE8" w:rsidRDefault="000F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F3AE8"/>
    <w:rsid w:val="001074B0"/>
    <w:rsid w:val="001772A9"/>
    <w:rsid w:val="0023534E"/>
    <w:rsid w:val="0030329D"/>
    <w:rsid w:val="003E370F"/>
    <w:rsid w:val="00440FF4"/>
    <w:rsid w:val="00477F76"/>
    <w:rsid w:val="00752D5C"/>
    <w:rsid w:val="007A4B12"/>
    <w:rsid w:val="00917511"/>
    <w:rsid w:val="0094005C"/>
    <w:rsid w:val="00A43068"/>
    <w:rsid w:val="00AD482D"/>
    <w:rsid w:val="00B02086"/>
    <w:rsid w:val="00B37CCE"/>
    <w:rsid w:val="00CB0BE7"/>
    <w:rsid w:val="00D60F8C"/>
    <w:rsid w:val="00D82ED6"/>
    <w:rsid w:val="00E128DA"/>
    <w:rsid w:val="00E64FF8"/>
    <w:rsid w:val="00EE477D"/>
    <w:rsid w:val="00F3272C"/>
    <w:rsid w:val="00F47BCF"/>
    <w:rsid w:val="6E2DA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E128DA"/>
    <w:pPr>
      <w:shd w:val="clear" w:color="auto" w:fill="C5FCE4" w:themeFill="accent3" w:themeFillTint="33"/>
      <w:spacing w:after="120" w:line="36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C4362-598C-496F-B07C-13BB7C1C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Chase Qi</cp:lastModifiedBy>
  <cp:revision>7</cp:revision>
  <dcterms:created xsi:type="dcterms:W3CDTF">2016-04-09T22:03:00Z</dcterms:created>
  <dcterms:modified xsi:type="dcterms:W3CDTF">2016-05-09T00:27:00Z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