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8A" w:rsidP="007F578A" w:rsidRDefault="00261710" w14:paraId="1CC07C53" w14:textId="367D70F2" w14:noSpellErr="1">
      <w:pPr>
        <w:pStyle w:val="Title"/>
      </w:pPr>
      <w:r w:rsidR="5B453AB2">
        <w:rPr/>
        <w:t>u</w:t>
      </w:r>
      <w:r w:rsidR="5B453AB2">
        <w:rPr/>
        <w:t>se case description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B453AB2" w:rsidTr="5B453AB2" w14:paraId="46A33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9632793" w14:textId="0B60E840">
            <w:r w:rsidR="5B453AB2">
              <w:rPr/>
              <w:t>Use Case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1645D9D7" w14:textId="2911F352">
            <w:r w:rsidRPr="5B453AB2" w:rsidR="5B453AB2">
              <w:rPr>
                <w:color w:val="373E4D"/>
              </w:rPr>
              <w:t>UC01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2BF5FADF" w14:textId="020E9564"/>
        </w:tc>
      </w:tr>
      <w:tr w:rsidR="5B453AB2" w:rsidTr="5B453AB2" w14:paraId="12ECE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2FF4BEE" w14:textId="614DEFE6">
            <w:r w:rsidR="5B453AB2">
              <w:rPr/>
              <w:t>Use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7B136EC2" w14:textId="7AE1EBA9">
            <w:r w:rsidRPr="5B453AB2" w:rsidR="5B453AB2">
              <w:rPr>
                <w:color w:val="373E4D"/>
              </w:rPr>
              <w:t>U</w:t>
            </w:r>
            <w:r w:rsidRPr="5B453AB2" w:rsidR="5B453AB2">
              <w:rPr>
                <w:color w:val="373E4D"/>
              </w:rPr>
              <w:t>ser Adds a Journal Entry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16AFD7A8" w14:textId="0F540B8A"/>
        </w:tc>
      </w:tr>
      <w:tr w:rsidR="5B453AB2" w:rsidTr="5B453AB2" w14:paraId="458CF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2AEE05A" w14:textId="62A8ABBA">
            <w:r w:rsidR="5B453AB2">
              <w:rPr/>
              <w:t>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28CFFE7" w14:textId="77482B3E">
            <w:r w:rsidR="5B453AB2">
              <w:rPr/>
              <w:t>User wants to add a journal entry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01C31C6" w14:textId="24E69663"/>
        </w:tc>
      </w:tr>
      <w:tr w:rsidR="5B453AB2" w:rsidTr="5B453AB2" w14:paraId="48E9C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9E6CBAE" w14:textId="1C599294">
            <w:r w:rsidR="5B453AB2">
              <w:rPr/>
              <w:t>Triggering 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1AE24C49" w14:textId="447FFEB0">
            <w:r w:rsidR="5B453AB2">
              <w:rPr/>
              <w:t>C</w:t>
            </w:r>
            <w:r w:rsidR="5B453AB2">
              <w:rPr/>
              <w:t>lick on add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4E622002" w14:textId="50F49F51"/>
        </w:tc>
      </w:tr>
      <w:tr w:rsidR="5B453AB2" w:rsidTr="5B453AB2" w14:paraId="29DAD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7D0020A" w14:textId="3F7D7BCC">
            <w:r w:rsidR="5B453AB2">
              <w:rPr/>
              <w:t>Brief Descriptions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F7FDF72" w14:textId="435497A6">
            <w:r w:rsidR="5B453AB2">
              <w:rPr/>
              <w:t>User will add all necessary information for their journal entry and it will be added to the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21A44424" w14:textId="4B6444CD"/>
        </w:tc>
      </w:tr>
      <w:tr w:rsidR="5B453AB2" w:rsidTr="5B453AB2" w14:paraId="5D755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6B1263D" w14:textId="6D434C88">
            <w:r w:rsidR="5B453AB2">
              <w:rPr/>
              <w:t>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714AF2D" w14:textId="313C16E9">
            <w:r w:rsidR="5B453AB2">
              <w:rPr/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129DE7F" w14:textId="352C26E7"/>
        </w:tc>
      </w:tr>
      <w:tr w:rsidR="5B453AB2" w:rsidTr="5B453AB2" w14:paraId="46B9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1A9BF548" w14:textId="1CE304D4">
            <w:r w:rsidR="5B453AB2">
              <w:rPr/>
              <w:t>Related Use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1A1A5CA4" w14:textId="63A62472">
            <w:r w:rsidRPr="5B453AB2" w:rsidR="5B453AB2">
              <w:rPr>
                <w:color w:val="373E4D"/>
              </w:rPr>
              <w:t>User</w:t>
            </w:r>
            <w:r w:rsidRPr="5B453AB2" w:rsidR="5B453AB2">
              <w:rPr>
                <w:color w:val="373E4D"/>
              </w:rPr>
              <w:t xml:space="preserve"> views all entries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71E30B4D" w14:textId="68C2867F"/>
        </w:tc>
      </w:tr>
      <w:tr w:rsidR="5B453AB2" w:rsidTr="5B453AB2" w14:paraId="3C484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BD0A1C3" w14:textId="340C7D3F">
            <w:r w:rsidR="5B453AB2">
              <w:rPr/>
              <w:t>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55A4332" w14:textId="1DE0599C">
            <w:r w:rsidR="5B453AB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3800A1D" w14:textId="760EBB8F"/>
        </w:tc>
      </w:tr>
      <w:tr w:rsidR="5B453AB2" w:rsidTr="5B453AB2" w14:paraId="6D584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153178E1" w14:textId="6F6329F0">
            <w:r w:rsidR="5B453AB2">
              <w:rPr/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AEA0F70" w14:textId="55485A4C">
            <w:r w:rsidR="5B453AB2">
              <w:rPr/>
              <w:t>Database must have been created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181AFEA7" w14:textId="66C95045"/>
        </w:tc>
      </w:tr>
      <w:tr w:rsidR="5B453AB2" w:rsidTr="5B453AB2" w14:paraId="059D7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239196B" w14:textId="388A0B23">
            <w:r w:rsidR="5B453AB2">
              <w:rPr/>
              <w:t>Post-conditions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6EE937E" w14:textId="539E9FE5">
            <w:r w:rsidRPr="5B453AB2" w:rsidR="5B453AB2">
              <w:rPr>
                <w:rFonts w:ascii="Bookman Old Style" w:hAnsi="Bookman Old Style" w:eastAsia="Bookman Old Style" w:cs="Bookman Old Style"/>
                <w:sz w:val="22"/>
                <w:szCs w:val="22"/>
              </w:rPr>
              <w:t>Entry will be added to database and user will be shown the home screen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7905E56E" w14:textId="3A8F097A"/>
        </w:tc>
      </w:tr>
      <w:tr w:rsidR="5B453AB2" w:rsidTr="5B453AB2" w14:paraId="08200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8984566" w14:textId="781A0EFC">
            <w:r w:rsidR="5B453AB2">
              <w:rPr/>
              <w:t xml:space="preserve">Flow of </w:t>
            </w:r>
            <w:proofErr w:type="spellStart"/>
            <w:r w:rsidR="5B453AB2">
              <w:rPr/>
              <w:t>evens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1D31AD9" w14:textId="4C1E013B">
            <w:r w:rsidR="5B453AB2">
              <w:rPr/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CF3D084" w14:textId="5BD3CE4D">
            <w:r w:rsidR="5B453AB2">
              <w:rPr/>
              <w:t>System</w:t>
            </w:r>
          </w:p>
        </w:tc>
      </w:tr>
      <w:tr w:rsidR="5B453AB2" w:rsidTr="5B453AB2" w14:paraId="27AAA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D8C872D" w14:textId="53D6DDF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BDC8E7E" w14:textId="554084EC">
            <w:r w:rsidR="5B453AB2">
              <w:rPr/>
              <w:t xml:space="preserve">1. </w:t>
            </w:r>
            <w:r w:rsidR="5B453AB2">
              <w:rPr/>
              <w:t>User will add the date, how they feel, answer 3 questions and decide to click the checkbox.</w:t>
            </w:r>
          </w:p>
          <w:p w:rsidR="5B453AB2" w:rsidP="5B453AB2" w:rsidRDefault="5B453AB2" w14:noSpellErr="1" w14:paraId="654DD232" w14:textId="69AD35CF">
            <w:pPr>
              <w:pStyle w:val="Normal"/>
            </w:pPr>
            <w:r w:rsidR="5B453AB2">
              <w:rPr/>
              <w:t>2. User clicks the save button to add all their information.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22F46EC" w14:textId="3ED72A72">
            <w:r w:rsidR="5B453AB2">
              <w:rPr/>
              <w:t xml:space="preserve"> </w:t>
            </w:r>
            <w:r w:rsidR="5B453AB2">
              <w:rPr/>
              <w:t>2</w:t>
            </w:r>
            <w:r w:rsidR="5B453AB2">
              <w:rPr/>
              <w:t>.1 All entered information will be stored in the data base.</w:t>
            </w:r>
          </w:p>
        </w:tc>
      </w:tr>
      <w:tr w:rsidR="5B453AB2" w:rsidTr="5B453AB2" w14:paraId="4FFC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2A260BF" w14:textId="2B8C0BE0">
            <w:r w:rsidR="5B453AB2">
              <w:rPr/>
              <w:t>Exceptions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ACC8723" w14:textId="67CD6302">
            <w:r w:rsidR="5B453AB2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26BE328E" w14:textId="47EFD7B9">
            <w:r w:rsidR="5B453AB2">
              <w:rPr/>
              <w:t xml:space="preserve"> </w:t>
            </w:r>
          </w:p>
        </w:tc>
      </w:tr>
    </w:tbl>
    <w:p w:rsidRPr="00532EFA" w:rsidR="00050CEC" w:rsidP="5B453AB2" w:rsidRDefault="00532EFA" w14:noSpellErr="1" w14:paraId="39709A3A" w14:textId="6141E2A8">
      <w:pPr>
        <w:pStyle w:val="Normal"/>
      </w:pPr>
      <w:r w:rsidRPr="5B453AB2">
        <w:rPr/>
        <w:t/>
      </w:r>
    </w:p>
    <w:p w:rsidRPr="00532EFA" w:rsidR="00050CEC" w:rsidP="5B453AB2" w:rsidRDefault="00532EFA" w14:noSpellErr="1" w14:paraId="6782FD5F" w14:textId="495E1BCC">
      <w:pPr>
        <w:pStyle w:val="Normal"/>
      </w:pPr>
      <w:r w:rsidRPr="5B453AB2">
        <w:rPr/>
        <w:t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B453AB2" w:rsidTr="5B453AB2" w14:paraId="20098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40606FE" w14:textId="5A0A907A">
            <w:r w:rsidR="5B453AB2">
              <w:rPr/>
              <w:t>Use Case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A8BA353" w14:textId="2C48B143">
            <w:r w:rsidRPr="5B453AB2" w:rsidR="5B453AB2">
              <w:rPr>
                <w:color w:val="373E4D"/>
              </w:rPr>
              <w:t>UC02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2D889629" w14:textId="145F12F0"/>
        </w:tc>
      </w:tr>
      <w:tr w:rsidR="5B453AB2" w:rsidTr="5B453AB2" w14:paraId="2ACE5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160CD0EC" w14:textId="5BD77CF3">
            <w:r w:rsidR="5B453AB2">
              <w:rPr/>
              <w:t>Use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5C7F63C" w14:textId="12BE2B09">
            <w:r w:rsidRPr="5B453AB2" w:rsidR="5B453AB2">
              <w:rPr>
                <w:color w:val="373E4D"/>
              </w:rPr>
              <w:t>User views all entries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EA18A53" w14:textId="53182C02"/>
        </w:tc>
      </w:tr>
      <w:tr w:rsidR="5B453AB2" w:rsidTr="5B453AB2" w14:paraId="5E5D6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ADA970A" w14:textId="5655FC0E">
            <w:r w:rsidR="5B453AB2">
              <w:rPr/>
              <w:t>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5C3DDC2" w14:textId="572A1566">
            <w:r w:rsidR="5B453AB2">
              <w:rPr/>
              <w:t>User wants to view all of their previous entries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F68AFA5" w14:textId="7B746EE8"/>
        </w:tc>
      </w:tr>
      <w:tr w:rsidR="5B453AB2" w:rsidTr="5B453AB2" w14:paraId="33EEF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2144B21" w14:textId="48959D58">
            <w:r w:rsidR="5B453AB2">
              <w:rPr/>
              <w:t>Triggering 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289D758" w14:textId="03E66684">
            <w:r w:rsidR="5B453AB2">
              <w:rPr/>
              <w:t>C</w:t>
            </w:r>
            <w:r w:rsidR="5B453AB2">
              <w:rPr/>
              <w:t>lick on the home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151FE2C1" w14:textId="614E8C70"/>
        </w:tc>
      </w:tr>
      <w:tr w:rsidR="5B453AB2" w:rsidTr="5B453AB2" w14:paraId="29002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FF1BD23" w14:textId="0026B66D">
            <w:r w:rsidR="5B453AB2">
              <w:rPr/>
              <w:t>Brief Descriptions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1C6E4493" w14:textId="4AD797D2">
            <w:r w:rsidR="5B453AB2">
              <w:rPr/>
              <w:t>U</w:t>
            </w:r>
            <w:r w:rsidR="5B453AB2">
              <w:rPr/>
              <w:t>ser will go to the home page to view all of their previous entries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FAD7626" w14:textId="154228EC"/>
        </w:tc>
      </w:tr>
      <w:tr w:rsidR="5B453AB2" w:rsidTr="5B453AB2" w14:paraId="63258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83647B1" w14:textId="78F8EE48">
            <w:r w:rsidR="5B453AB2">
              <w:rPr/>
              <w:t>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182AA0A7" w14:textId="5E79873B">
            <w:r w:rsidR="5B453AB2">
              <w:rPr/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49D684CF" w14:textId="7D957B69"/>
        </w:tc>
      </w:tr>
      <w:tr w:rsidR="5B453AB2" w:rsidTr="5B453AB2" w14:paraId="6D884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7BF68A4" w14:textId="2C3174DF">
            <w:r w:rsidR="5B453AB2">
              <w:rPr/>
              <w:t>Related Use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CF5124A" w14:textId="08F6DE9F">
            <w:r w:rsidRPr="5B453AB2" w:rsidR="5B453AB2">
              <w:rPr>
                <w:color w:val="373E4D"/>
              </w:rPr>
              <w:t>User views and edits the details of an entry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033D633A" w14:textId="7568AFA3"/>
        </w:tc>
      </w:tr>
      <w:tr w:rsidR="5B453AB2" w:rsidTr="5B453AB2" w14:paraId="695B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FEA53E0" w14:textId="052B4681">
            <w:r w:rsidR="5B453AB2">
              <w:rPr/>
              <w:t>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7650C0FE" w14:textId="7C2E8210">
            <w:r w:rsidR="5B453AB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162D1526" w14:textId="4A3FDD8D"/>
        </w:tc>
      </w:tr>
      <w:tr w:rsidR="5B453AB2" w:rsidTr="5B453AB2" w14:paraId="71D80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5A85B3C" w14:textId="137A60AE">
            <w:r w:rsidR="5B453AB2">
              <w:rPr/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C197D7D" w14:textId="4C18D158">
            <w:r w:rsidR="5B453AB2">
              <w:rPr/>
              <w:t>O</w:t>
            </w:r>
            <w:r w:rsidR="5B453AB2">
              <w:rPr/>
              <w:t>ne or more entry must already exist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1A2B4B88" w14:textId="1A3CFF2E"/>
        </w:tc>
      </w:tr>
      <w:tr w:rsidR="5B453AB2" w:rsidTr="5B453AB2" w14:paraId="1F68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DC4D802" w14:textId="45D3563F">
            <w:r w:rsidR="5B453AB2">
              <w:rPr/>
              <w:t>Post-conditions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2E5143E4" w14:textId="4056C5F4">
            <w:r w:rsidRPr="5B453AB2" w:rsidR="5B453AB2">
              <w:rPr>
                <w:color w:val="373E4D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21BB0ADF" w14:textId="40087D7B"/>
        </w:tc>
      </w:tr>
      <w:tr w:rsidR="5B453AB2" w:rsidTr="5B453AB2" w14:paraId="3568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D221592" w14:textId="64D703AC">
            <w:r w:rsidR="5B453AB2">
              <w:rPr/>
              <w:t xml:space="preserve">Flow of </w:t>
            </w:r>
            <w:proofErr w:type="spellStart"/>
            <w:r w:rsidR="5B453AB2">
              <w:rPr/>
              <w:t>evens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F7C8532" w14:textId="23A1EDB1">
            <w:r w:rsidR="5B453AB2">
              <w:rPr/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699859E" w14:textId="2BC864E6">
            <w:r w:rsidR="5B453AB2">
              <w:rPr/>
              <w:t>System</w:t>
            </w:r>
          </w:p>
        </w:tc>
      </w:tr>
      <w:tr w:rsidR="5B453AB2" w:rsidTr="5B453AB2" w14:paraId="626B7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9EBD9A3" w14:textId="65C1DB9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02EEADC" w14:textId="5835C75F">
            <w:r w:rsidR="5B453AB2">
              <w:rPr/>
              <w:t>1. User c</w:t>
            </w:r>
            <w:r w:rsidR="5B453AB2">
              <w:rPr/>
              <w:t>an click on the home page to view all previous entries.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0907754A" w14:textId="0C0725AB">
            <w:r w:rsidR="5B453AB2">
              <w:rPr/>
              <w:t xml:space="preserve"> </w:t>
            </w:r>
          </w:p>
        </w:tc>
      </w:tr>
      <w:tr w:rsidR="5B453AB2" w:rsidTr="5B453AB2" w14:paraId="7578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4864475" w14:textId="01D3AF2D">
            <w:r w:rsidR="5B453AB2">
              <w:rPr/>
              <w:t>Exceptions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A42F20B" w14:textId="77AE20A2">
            <w:r w:rsidR="5B453AB2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4134DCCB" w14:textId="2567E690">
            <w:r w:rsidR="5B453AB2">
              <w:rPr/>
              <w:t xml:space="preserve"> </w:t>
            </w:r>
          </w:p>
        </w:tc>
      </w:tr>
    </w:tbl>
    <w:p w:rsidRPr="00532EFA" w:rsidR="00050CEC" w:rsidP="5B453AB2" w:rsidRDefault="00532EFA" w14:noSpellErr="1" w14:paraId="2F3C669C" w14:textId="5CF202A9">
      <w:pPr>
        <w:pStyle w:val="Normal"/>
      </w:pPr>
      <w:r w:rsidRPr="5B453AB2">
        <w:rPr/>
        <w:t/>
      </w:r>
    </w:p>
    <w:p w:rsidRPr="00532EFA" w:rsidR="00050CEC" w:rsidP="5B453AB2" w:rsidRDefault="00532EFA" w14:noSpellErr="1" w14:paraId="772D517C" w14:textId="495E1BCC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B453AB2" w:rsidTr="5B453AB2" w14:paraId="683F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316DF82" w14:textId="5A0A907A">
            <w:r w:rsidR="5B453AB2">
              <w:rPr/>
              <w:t>Use Case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7B8F18C" w14:textId="60F4C66A">
            <w:r w:rsidRPr="5B453AB2" w:rsidR="5B453AB2">
              <w:rPr>
                <w:color w:val="373E4D"/>
              </w:rPr>
              <w:t>UC0</w:t>
            </w:r>
            <w:r w:rsidRPr="5B453AB2" w:rsidR="5B453AB2">
              <w:rPr>
                <w:color w:val="373E4D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702CF85" w14:textId="145F12F0"/>
        </w:tc>
      </w:tr>
      <w:tr w:rsidR="5B453AB2" w:rsidTr="5B453AB2" w14:paraId="7EDAD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0B1FF9C" w14:textId="5BD77CF3">
            <w:r w:rsidR="5B453AB2">
              <w:rPr/>
              <w:t>Use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6F2D1B3" w14:textId="74E7BAD2"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User views and edits the details of an entry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830B994" w14:textId="53182C02"/>
        </w:tc>
      </w:tr>
      <w:tr w:rsidR="5B453AB2" w:rsidTr="5B453AB2" w14:paraId="2E73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DF73466" w14:textId="5655FC0E">
            <w:r w:rsidR="5B453AB2">
              <w:rPr/>
              <w:t>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5141FF0" w14:textId="29BB9FF7">
            <w:r w:rsidR="5B453AB2">
              <w:rPr/>
              <w:t xml:space="preserve">User wants to </w:t>
            </w:r>
            <w:r w:rsidR="5B453AB2">
              <w:rPr/>
              <w:t>edit the details of a particular entry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FC7636A" w14:textId="7B746EE8"/>
        </w:tc>
      </w:tr>
      <w:tr w:rsidR="5B453AB2" w:rsidTr="5B453AB2" w14:paraId="5143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A8F78DF" w14:textId="48959D58">
            <w:r w:rsidR="5B453AB2">
              <w:rPr/>
              <w:t>Triggering 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7FD1D3F2" w14:textId="6E36C9BE">
            <w:r w:rsidR="5B453AB2">
              <w:rPr/>
              <w:t>C</w:t>
            </w:r>
            <w:r w:rsidR="5B453AB2">
              <w:rPr/>
              <w:t>lick on one of the entries shown on the homepage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2D7C48ED" w14:textId="614E8C70"/>
        </w:tc>
      </w:tr>
      <w:tr w:rsidR="5B453AB2" w:rsidTr="5B453AB2" w14:paraId="51F78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0EF0299" w14:textId="0026B66D">
            <w:r w:rsidR="5B453AB2">
              <w:rPr/>
              <w:t>Brief Descriptions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C6F5C73" w14:textId="5BD57298">
            <w:r w:rsidR="5B453AB2">
              <w:rPr/>
              <w:t>U</w:t>
            </w:r>
            <w:r w:rsidR="5B453AB2">
              <w:rPr/>
              <w:t>ser wi</w:t>
            </w:r>
            <w:r w:rsidR="5B453AB2">
              <w:rPr/>
              <w:t>ll be brought to the details screen where they can click e</w:t>
            </w:r>
            <w:r w:rsidR="5B453AB2">
              <w:rPr/>
              <w:t>dit</w:t>
            </w:r>
            <w:r w:rsidR="5B453AB2">
              <w:rPr/>
              <w:t xml:space="preserve"> details and edit the information within the entry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4A9AB8CD" w14:textId="154228EC"/>
        </w:tc>
      </w:tr>
      <w:tr w:rsidR="5B453AB2" w:rsidTr="5B453AB2" w14:paraId="757F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EE9615E" w14:textId="78F8EE48">
            <w:r w:rsidR="5B453AB2">
              <w:rPr/>
              <w:t>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FCDCA95" w14:textId="5E79873B">
            <w:r w:rsidR="5B453AB2">
              <w:rPr/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4CE5E19D" w14:textId="7D957B69"/>
        </w:tc>
      </w:tr>
      <w:tr w:rsidR="5B453AB2" w:rsidTr="5B453AB2" w14:paraId="54344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F9D9CC5" w14:textId="2C3174DF">
            <w:r w:rsidR="5B453AB2">
              <w:rPr/>
              <w:t>Related Use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2F5CB26" w14:textId="08F6DE9F">
            <w:r w:rsidRPr="5B453AB2" w:rsidR="5B453AB2">
              <w:rPr>
                <w:color w:val="373E4D"/>
              </w:rPr>
              <w:t>User views and edits the details of an entry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9343E5B" w14:textId="7568AFA3"/>
        </w:tc>
      </w:tr>
      <w:tr w:rsidR="5B453AB2" w:rsidTr="5B453AB2" w14:paraId="3D58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07B3540" w14:textId="052B4681">
            <w:r w:rsidR="5B453AB2">
              <w:rPr/>
              <w:t>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C7A7216" w14:textId="7C2E8210">
            <w:r w:rsidR="5B453AB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047B1FE1" w14:textId="4A3FDD8D"/>
        </w:tc>
      </w:tr>
      <w:tr w:rsidR="5B453AB2" w:rsidTr="5B453AB2" w14:paraId="45DD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C633FB0" w14:textId="137A60AE">
            <w:r w:rsidR="5B453AB2">
              <w:rPr/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18B27D3" w14:textId="4C18D158">
            <w:r w:rsidR="5B453AB2">
              <w:rPr/>
              <w:t>O</w:t>
            </w:r>
            <w:r w:rsidR="5B453AB2">
              <w:rPr/>
              <w:t>ne or more entry must already exist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0E5BC57" w14:textId="1A3CFF2E"/>
        </w:tc>
      </w:tr>
      <w:tr w:rsidR="5B453AB2" w:rsidTr="5B453AB2" w14:paraId="0DDE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904EDDB" w14:textId="45D3563F">
            <w:r w:rsidR="5B453AB2">
              <w:rPr/>
              <w:t>Post-conditions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7A85FE1" w14:textId="4056C5F4">
            <w:r w:rsidRPr="5B453AB2" w:rsidR="5B453AB2">
              <w:rPr>
                <w:color w:val="373E4D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019D4BBF" w14:textId="40087D7B"/>
        </w:tc>
      </w:tr>
      <w:tr w:rsidR="5B453AB2" w:rsidTr="5B453AB2" w14:paraId="5D3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1F72CF97" w14:textId="64D703AC">
            <w:r w:rsidR="5B453AB2">
              <w:rPr/>
              <w:t xml:space="preserve">Flow of </w:t>
            </w:r>
            <w:proofErr w:type="spellStart"/>
            <w:r w:rsidR="5B453AB2">
              <w:rPr/>
              <w:t>evens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CF945B6" w14:textId="23A1EDB1">
            <w:r w:rsidR="5B453AB2">
              <w:rPr/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84946D7" w14:textId="2BC864E6">
            <w:r w:rsidR="5B453AB2">
              <w:rPr/>
              <w:t>System</w:t>
            </w:r>
          </w:p>
        </w:tc>
      </w:tr>
      <w:tr w:rsidR="5B453AB2" w:rsidTr="5B453AB2" w14:paraId="02E5E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7C05F824" w14:textId="65C1DB9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0F3445E" w14:textId="7A94F64B">
            <w:r w:rsidR="5B453AB2">
              <w:rPr/>
              <w:t>1. User c</w:t>
            </w:r>
            <w:r w:rsidR="5B453AB2">
              <w:rPr/>
              <w:t>an edit all previously entered information.</w:t>
            </w:r>
          </w:p>
          <w:p w:rsidR="5B453AB2" w:rsidP="5B453AB2" w:rsidRDefault="5B453AB2" w14:noSpellErr="1" w14:paraId="262F7EFF" w14:textId="6C2A7598">
            <w:pPr>
              <w:pStyle w:val="Normal"/>
            </w:pPr>
            <w:r w:rsidR="5B453AB2">
              <w:rPr/>
              <w:t>2 User will click the update, delete or cancel buttons to either save the change information delete the record or cancel all changes.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ECDA91B" w14:textId="19C49EE1">
            <w:r w:rsidR="5B453AB2">
              <w:rPr/>
              <w:t xml:space="preserve"> </w:t>
            </w:r>
            <w:r w:rsidR="5B453AB2">
              <w:rPr/>
              <w:t>2.1 System will save all changed information to the database</w:t>
            </w:r>
          </w:p>
          <w:p w:rsidR="5B453AB2" w:rsidP="5B453AB2" w:rsidRDefault="5B453AB2" w14:noSpellErr="1" w14:paraId="5168444A" w14:textId="6B78A583">
            <w:pPr>
              <w:pStyle w:val="Normal"/>
            </w:pPr>
            <w:r w:rsidR="5B453AB2">
              <w:rPr/>
              <w:t>2.2 System will delete the record from the database</w:t>
            </w:r>
          </w:p>
          <w:p w:rsidR="5B453AB2" w:rsidP="5B453AB2" w:rsidRDefault="5B453AB2" w14:noSpellErr="1" w14:paraId="218CF14E" w14:textId="17C02DF5">
            <w:pPr>
              <w:pStyle w:val="Normal"/>
            </w:pPr>
            <w:r w:rsidR="5B453AB2">
              <w:rPr/>
              <w:t>2.3 System will return to details screen.</w:t>
            </w:r>
          </w:p>
        </w:tc>
      </w:tr>
      <w:tr w:rsidR="5B453AB2" w:rsidTr="5B453AB2" w14:paraId="554CE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816971D" w14:textId="01D3AF2D">
            <w:r w:rsidR="5B453AB2">
              <w:rPr/>
              <w:t>Exceptions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7FF7C64" w14:textId="77AE20A2">
            <w:r w:rsidR="5B453AB2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4B8A1619" w14:textId="2567E690">
            <w:r w:rsidR="5B453AB2">
              <w:rPr/>
              <w:t xml:space="preserve"> </w:t>
            </w:r>
          </w:p>
        </w:tc>
      </w:tr>
    </w:tbl>
    <w:p w:rsidRPr="00532EFA" w:rsidR="00050CEC" w:rsidP="5B453AB2" w:rsidRDefault="00532EFA" w14:noSpellErr="1" w14:paraId="61FC037F" w14:textId="5CF202A9">
      <w:pPr>
        <w:pStyle w:val="Normal"/>
      </w:pPr>
    </w:p>
    <w:p w:rsidRPr="00532EFA" w:rsidR="00050CEC" w:rsidP="5B453AB2" w:rsidRDefault="00532EFA" w14:noSpellErr="1" w14:paraId="64D30A18" w14:textId="56EC6FD6">
      <w:pPr>
        <w:pStyle w:val="Normal"/>
      </w:pPr>
    </w:p>
    <w:p w:rsidRPr="00532EFA" w:rsidR="00050CEC" w:rsidP="5B453AB2" w:rsidRDefault="00532EFA" w14:noSpellErr="1" w14:paraId="4A2E640D" w14:textId="495E1BCC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B453AB2" w:rsidTr="5B453AB2" w14:paraId="61B43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5B8911A" w14:textId="5A0A907A">
            <w:r w:rsidR="5B453AB2">
              <w:rPr/>
              <w:t>Use Case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BB25E61" w14:textId="7AAF331F">
            <w:r w:rsidRPr="5B453AB2" w:rsidR="5B453AB2">
              <w:rPr>
                <w:color w:val="373E4D"/>
              </w:rPr>
              <w:t>UC0</w:t>
            </w:r>
            <w:r w:rsidRPr="5B453AB2" w:rsidR="5B453AB2">
              <w:rPr>
                <w:color w:val="373E4D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23875331" w14:textId="145F12F0"/>
        </w:tc>
      </w:tr>
      <w:tr w:rsidR="5B453AB2" w:rsidTr="5B453AB2" w14:paraId="388A2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FB5D314" w14:textId="5BD77CF3">
            <w:r w:rsidR="5B453AB2">
              <w:rPr/>
              <w:t>Use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D99D08B" w14:textId="6C9DDE6C"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U</w:t>
            </w:r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ser adds to add a new feeling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8D970B9" w14:textId="53182C02"/>
        </w:tc>
      </w:tr>
      <w:tr w:rsidR="5B453AB2" w:rsidTr="5B453AB2" w14:paraId="71DFA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5A157A8" w14:textId="5655FC0E">
            <w:r w:rsidR="5B453AB2">
              <w:rPr/>
              <w:t>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CBBE0D9" w14:textId="75F8E404"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U</w:t>
            </w:r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ser adds to add a new feeling to the feelings dropdown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9E316EA" w14:textId="7B746EE8"/>
        </w:tc>
      </w:tr>
      <w:tr w:rsidR="5B453AB2" w:rsidTr="5B453AB2" w14:paraId="6602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0145DAA" w14:textId="48959D58">
            <w:r w:rsidR="5B453AB2">
              <w:rPr/>
              <w:t>Triggering 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0C446D3" w14:textId="7DF1680F">
            <w:r w:rsidR="5B453AB2">
              <w:rPr/>
              <w:t>User clicks on the settings page and clicks the add feeling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4240092" w14:textId="614E8C70"/>
        </w:tc>
      </w:tr>
      <w:tr w:rsidR="5B453AB2" w:rsidTr="5B453AB2" w14:paraId="38B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3091537" w14:textId="0026B66D">
            <w:r w:rsidR="5B453AB2">
              <w:rPr/>
              <w:t>Brief Descriptions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C8B1A51" w14:textId="25631040">
            <w:r w:rsidR="5B453AB2">
              <w:rPr/>
              <w:t>U</w:t>
            </w:r>
            <w:r w:rsidR="5B453AB2">
              <w:rPr/>
              <w:t>ser will go to the settings page where they can add a new feeling.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185AB42" w14:textId="154228EC"/>
        </w:tc>
      </w:tr>
      <w:tr w:rsidR="5B453AB2" w:rsidTr="5B453AB2" w14:paraId="30AB1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DDC6C60" w14:textId="78F8EE48">
            <w:r w:rsidR="5B453AB2">
              <w:rPr/>
              <w:t>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16E9ED6" w14:textId="5E79873B">
            <w:r w:rsidR="5B453AB2">
              <w:rPr/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F1831D4" w14:textId="7D957B69"/>
        </w:tc>
      </w:tr>
      <w:tr w:rsidR="5B453AB2" w:rsidTr="5B453AB2" w14:paraId="1B8FD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C60E2EB" w14:textId="2C3174DF">
            <w:r w:rsidR="5B453AB2">
              <w:rPr/>
              <w:t>Related Use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9862C63" w14:textId="516332F9">
            <w:r w:rsidRPr="5B453AB2" w:rsidR="5B453AB2">
              <w:rPr>
                <w:color w:val="373E4D"/>
              </w:rPr>
              <w:t>Us</w:t>
            </w:r>
            <w:r w:rsidRPr="5B453AB2" w:rsidR="5B453AB2">
              <w:rPr>
                <w:color w:val="373E4D"/>
              </w:rPr>
              <w:t>er adds a journal entry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74ECE8C" w14:textId="7568AFA3"/>
        </w:tc>
      </w:tr>
      <w:tr w:rsidR="5B453AB2" w:rsidTr="5B453AB2" w14:paraId="099D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9AC0811" w14:textId="052B4681">
            <w:r w:rsidR="5B453AB2">
              <w:rPr/>
              <w:t>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2A077257" w14:textId="7C2E8210">
            <w:r w:rsidR="5B453AB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407F455" w14:textId="4A3FDD8D"/>
        </w:tc>
      </w:tr>
      <w:tr w:rsidR="5B453AB2" w:rsidTr="5B453AB2" w14:paraId="5AE35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C49F8B1" w14:textId="137A60AE">
            <w:r w:rsidR="5B453AB2">
              <w:rPr/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7DE2E849" w14:textId="1BD2534F">
            <w:r w:rsidR="5B453AB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7D87616D" w14:textId="1A3CFF2E"/>
        </w:tc>
      </w:tr>
      <w:tr w:rsidR="5B453AB2" w:rsidTr="5B453AB2" w14:paraId="6F955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6739D67" w14:textId="45D3563F">
            <w:r w:rsidR="5B453AB2">
              <w:rPr/>
              <w:t>Post-conditions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7556462" w14:textId="6A13230E">
            <w:r w:rsidRPr="5B453AB2" w:rsidR="5B453AB2">
              <w:rPr>
                <w:color w:val="373E4D"/>
              </w:rPr>
              <w:t>New feeling will be added to the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A534B0F" w14:textId="40087D7B"/>
        </w:tc>
      </w:tr>
      <w:tr w:rsidR="5B453AB2" w:rsidTr="5B453AB2" w14:paraId="3A1B3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BF9A4AC" w14:textId="64D703AC">
            <w:r w:rsidR="5B453AB2">
              <w:rPr/>
              <w:t xml:space="preserve">Flow of </w:t>
            </w:r>
            <w:proofErr w:type="spellStart"/>
            <w:r w:rsidR="5B453AB2">
              <w:rPr/>
              <w:t>evens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E5D4A73" w14:textId="23A1EDB1">
            <w:r w:rsidR="5B453AB2">
              <w:rPr/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05BFF5A" w14:textId="2BC864E6">
            <w:r w:rsidR="5B453AB2">
              <w:rPr/>
              <w:t>System</w:t>
            </w:r>
          </w:p>
        </w:tc>
      </w:tr>
      <w:tr w:rsidR="5B453AB2" w:rsidTr="5B453AB2" w14:paraId="537D3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6300982" w14:textId="65C1DB9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P="5B453AB2" w:rsidRDefault="5B453AB2" w14:noSpellErr="1" w14:paraId="00A689B6" w14:textId="5613B35A">
            <w:pPr>
              <w:pStyle w:val="Normal"/>
              <w:bidi w:val="0"/>
              <w:spacing w:before="120" w:beforeAutospacing="off" w:after="200" w:afterAutospacing="off" w:line="264" w:lineRule="auto"/>
              <w:ind w:right="0"/>
              <w:jc w:val="left"/>
            </w:pPr>
            <w:r w:rsidR="5B453AB2">
              <w:rPr/>
              <w:t>1. User will go to the</w:t>
            </w:r>
            <w:r w:rsidR="5B453AB2">
              <w:rPr/>
              <w:t xml:space="preserve"> </w:t>
            </w:r>
            <w:r w:rsidR="5B453AB2">
              <w:rPr/>
              <w:t>settings</w:t>
            </w:r>
            <w:r w:rsidR="5B453AB2">
              <w:rPr/>
              <w:t xml:space="preserve"> page where they can fill in the text box with a </w:t>
            </w:r>
            <w:r w:rsidR="5B453AB2">
              <w:rPr/>
              <w:t>new feeling.</w:t>
            </w:r>
          </w:p>
          <w:p w:rsidR="5B453AB2" w:rsidP="5B453AB2" w:rsidRDefault="5B453AB2" w14:noSpellErr="1" w14:paraId="702365AE" w14:textId="3E403F20">
            <w:pPr>
              <w:pStyle w:val="Normal"/>
              <w:bidi w:val="0"/>
              <w:spacing w:before="120" w:beforeAutospacing="off" w:after="200" w:afterAutospacing="off" w:line="264" w:lineRule="auto"/>
              <w:ind w:right="0"/>
              <w:jc w:val="left"/>
            </w:pPr>
            <w:r w:rsidR="5B453AB2">
              <w:rPr/>
              <w:t>2. User will click add feeling.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3FF5E17" w14:textId="7DD583CC">
            <w:r w:rsidR="5B453AB2">
              <w:rPr/>
              <w:t xml:space="preserve"> </w:t>
            </w:r>
            <w:r w:rsidR="5B453AB2">
              <w:rPr/>
              <w:t xml:space="preserve">2.1 System will save all </w:t>
            </w:r>
            <w:r w:rsidR="5B453AB2">
              <w:rPr/>
              <w:t>the new feeling</w:t>
            </w:r>
            <w:r w:rsidR="5B453AB2">
              <w:rPr/>
              <w:t xml:space="preserve"> to the database</w:t>
            </w:r>
          </w:p>
        </w:tc>
      </w:tr>
      <w:tr w:rsidR="5B453AB2" w:rsidTr="5B453AB2" w14:paraId="455C6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4EAE2ED" w14:textId="01D3AF2D">
            <w:r w:rsidR="5B453AB2">
              <w:rPr/>
              <w:t>Exceptions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E9EBD1A" w14:textId="77AE20A2">
            <w:r w:rsidR="5B453AB2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C4EBD82" w14:textId="2567E690">
            <w:r w:rsidR="5B453AB2">
              <w:rPr/>
              <w:t xml:space="preserve"> </w:t>
            </w:r>
          </w:p>
        </w:tc>
      </w:tr>
    </w:tbl>
    <w:p w:rsidRPr="00532EFA" w:rsidR="00050CEC" w:rsidP="5B453AB2" w:rsidRDefault="00532EFA" w14:noSpellErr="1" w14:paraId="5F777846" w14:textId="0C2DFE1C">
      <w:pPr>
        <w:pStyle w:val="Normal"/>
      </w:pPr>
      <w:r w:rsidRPr="5B453AB2">
        <w:rPr/>
        <w:t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B453AB2" w:rsidTr="5B453AB2" w14:paraId="1A6B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80B3CC7" w14:textId="5A0A907A">
            <w:r w:rsidR="5B453AB2">
              <w:rPr/>
              <w:t>Use Case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7ECBDEA" w14:textId="763FDAF9">
            <w:r w:rsidRPr="5B453AB2" w:rsidR="5B453AB2">
              <w:rPr>
                <w:color w:val="373E4D"/>
              </w:rPr>
              <w:t>UC0</w:t>
            </w:r>
            <w:r w:rsidRPr="5B453AB2" w:rsidR="5B453AB2">
              <w:rPr>
                <w:color w:val="373E4D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8F56C97" w14:textId="145F12F0"/>
        </w:tc>
      </w:tr>
      <w:tr w:rsidR="5B453AB2" w:rsidTr="5B453AB2" w14:paraId="0176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F0B23D0" w14:textId="5BD77CF3">
            <w:r w:rsidR="5B453AB2">
              <w:rPr/>
              <w:t>Use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8B9988F" w14:textId="3BA20D4C"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U</w:t>
            </w:r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 xml:space="preserve">ser </w:t>
            </w:r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deletes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4A102900" w14:textId="53182C02"/>
        </w:tc>
      </w:tr>
      <w:tr w:rsidR="5B453AB2" w:rsidTr="5B453AB2" w14:paraId="5E860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CE61BCD" w14:textId="5655FC0E">
            <w:r w:rsidR="5B453AB2">
              <w:rPr/>
              <w:t>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95855B4" w14:textId="4FFFF311"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U</w:t>
            </w:r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 xml:space="preserve">ser </w:t>
            </w:r>
            <w:r w:rsidRPr="5B453AB2" w:rsidR="5B453AB2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deletes the entire database and all of its contents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07B3E3E2" w14:textId="7B746EE8"/>
        </w:tc>
      </w:tr>
      <w:tr w:rsidR="5B453AB2" w:rsidTr="5B453AB2" w14:paraId="7970C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FFE2DE9" w14:textId="48959D58">
            <w:r w:rsidR="5B453AB2">
              <w:rPr/>
              <w:t>Triggering 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7071E258" w14:textId="018C8D62">
            <w:r w:rsidR="5B453AB2">
              <w:rPr/>
              <w:t>User Clicks on settings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7059A8F" w14:textId="614E8C70"/>
        </w:tc>
      </w:tr>
      <w:tr w:rsidR="5B453AB2" w:rsidTr="5B453AB2" w14:paraId="163F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1C1880B8" w14:textId="0026B66D">
            <w:r w:rsidR="5B453AB2">
              <w:rPr/>
              <w:t>Brief Descriptions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708E121" w14:textId="5FD7B619">
            <w:r w:rsidR="5B453AB2">
              <w:rPr/>
              <w:t>U</w:t>
            </w:r>
            <w:r w:rsidR="5B453AB2">
              <w:rPr/>
              <w:t xml:space="preserve">ser will go to the settings page where they can </w:t>
            </w:r>
            <w:r w:rsidR="5B453AB2">
              <w:rPr/>
              <w:t>click clear database and delete all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67477AB0" w14:textId="154228EC"/>
        </w:tc>
      </w:tr>
      <w:tr w:rsidR="5B453AB2" w:rsidTr="5B453AB2" w14:paraId="5CC7F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1DA465A" w14:textId="78F8EE48">
            <w:r w:rsidR="5B453AB2">
              <w:rPr/>
              <w:t>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5B715678" w14:textId="5E79873B">
            <w:r w:rsidR="5B453AB2">
              <w:rPr/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EE2E255" w14:textId="7D957B69"/>
        </w:tc>
      </w:tr>
      <w:tr w:rsidR="5B453AB2" w:rsidTr="5B453AB2" w14:paraId="009CF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C48CA32" w14:textId="2C3174DF">
            <w:r w:rsidR="5B453AB2">
              <w:rPr/>
              <w:t>Related Use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P="5B453AB2" w:rsidRDefault="5B453AB2" w14:paraId="61C1E60D" w14:textId="74BC3F35">
            <w:pPr>
              <w:pStyle w:val="Normal"/>
              <w:bidi w:val="0"/>
              <w:spacing w:before="120" w:beforeAutospacing="off" w:after="200" w:afterAutospacing="off" w:line="264" w:lineRule="auto"/>
              <w:ind w:left="0" w:right="0"/>
              <w:jc w:val="left"/>
            </w:pPr>
            <w:r w:rsidRPr="5B453AB2" w:rsidR="5B453AB2">
              <w:rPr>
                <w:color w:val="373E4D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4D948D5" w14:textId="7568AFA3"/>
        </w:tc>
      </w:tr>
      <w:tr w:rsidR="5B453AB2" w:rsidTr="5B453AB2" w14:paraId="7CD93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9374A4B" w14:textId="052B4681">
            <w:r w:rsidR="5B453AB2">
              <w:rPr/>
              <w:t>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2BE6CE18" w14:textId="7C2E8210">
            <w:r w:rsidR="5B453AB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37F6E1E6" w14:textId="4A3FDD8D"/>
        </w:tc>
      </w:tr>
      <w:tr w:rsidR="5B453AB2" w:rsidTr="5B453AB2" w14:paraId="6F76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659CE13E" w14:textId="137A60AE">
            <w:r w:rsidR="5B453AB2">
              <w:rPr/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11A29352" w14:textId="1BD2534F">
            <w:r w:rsidR="5B453AB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1F389755" w14:textId="1A3CFF2E"/>
        </w:tc>
      </w:tr>
      <w:tr w:rsidR="5B453AB2" w:rsidTr="5B453AB2" w14:paraId="4944E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0F658B2F" w14:textId="45D3563F">
            <w:r w:rsidR="5B453AB2">
              <w:rPr/>
              <w:t>Post-conditions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38C84A88" w14:textId="185DEA11">
            <w:r w:rsidRPr="5B453AB2" w:rsidR="5B453AB2">
              <w:rPr>
                <w:color w:val="373E4D"/>
              </w:rPr>
              <w:t>Database will be deleted.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03041714" w14:textId="40087D7B"/>
        </w:tc>
      </w:tr>
      <w:tr w:rsidR="5B453AB2" w:rsidTr="5B453AB2" w14:paraId="2FC7D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6CB58BD" w14:textId="64D703AC">
            <w:r w:rsidR="5B453AB2">
              <w:rPr/>
              <w:t xml:space="preserve">Flow of </w:t>
            </w:r>
            <w:proofErr w:type="spellStart"/>
            <w:r w:rsidR="5B453AB2">
              <w:rPr/>
              <w:t>evens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24ED358A" w14:textId="23A1EDB1">
            <w:r w:rsidR="5B453AB2">
              <w:rPr/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0B5D398" w14:textId="2BC864E6">
            <w:r w:rsidR="5B453AB2">
              <w:rPr/>
              <w:t>System</w:t>
            </w:r>
          </w:p>
        </w:tc>
      </w:tr>
      <w:tr w:rsidR="5B453AB2" w:rsidTr="5B453AB2" w14:paraId="3DF78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71041D72" w14:textId="65C1DB9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P="5B453AB2" w:rsidRDefault="5B453AB2" w14:noSpellErr="1" w14:paraId="2340EDDC" w14:textId="18D554D9">
            <w:pPr>
              <w:pStyle w:val="Normal"/>
              <w:bidi w:val="0"/>
              <w:spacing w:before="120" w:beforeAutospacing="off" w:after="200" w:afterAutospacing="off" w:line="264" w:lineRule="auto"/>
              <w:ind w:right="0"/>
              <w:jc w:val="left"/>
            </w:pPr>
            <w:r w:rsidR="5B453AB2">
              <w:rPr/>
              <w:t>1. User will go to the</w:t>
            </w:r>
            <w:r w:rsidR="5B453AB2">
              <w:rPr/>
              <w:t xml:space="preserve"> </w:t>
            </w:r>
            <w:r w:rsidR="5B453AB2">
              <w:rPr/>
              <w:t>settings</w:t>
            </w:r>
            <w:r w:rsidR="5B453AB2">
              <w:rPr/>
              <w:t xml:space="preserve"> page </w:t>
            </w:r>
            <w:r w:rsidR="5B453AB2">
              <w:rPr/>
              <w:t>Where they can click clear database to clear all data</w:t>
            </w:r>
          </w:p>
          <w:p w:rsidR="5B453AB2" w:rsidP="5B453AB2" w:rsidRDefault="5B453AB2" w14:noSpellErr="1" w14:paraId="19FCA705" w14:textId="708C9AB5">
            <w:pPr>
              <w:pStyle w:val="Normal"/>
              <w:bidi w:val="0"/>
              <w:spacing w:before="120" w:beforeAutospacing="off" w:after="200" w:afterAutospacing="off" w:line="264" w:lineRule="auto"/>
              <w:ind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55488751" w14:textId="49A467D9">
            <w:r w:rsidR="5B453AB2">
              <w:rPr/>
              <w:t xml:space="preserve"> </w:t>
            </w:r>
            <w:r w:rsidR="5B453AB2">
              <w:rPr/>
              <w:t xml:space="preserve">2.1 System will </w:t>
            </w:r>
            <w:r w:rsidR="5B453AB2">
              <w:rPr/>
              <w:t>delete all tables and drop the database.</w:t>
            </w:r>
          </w:p>
        </w:tc>
      </w:tr>
      <w:tr w:rsidR="5B453AB2" w:rsidTr="5B453AB2" w14:paraId="7521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noSpellErr="1" w14:paraId="47B7E23B" w14:textId="01D3AF2D">
            <w:r w:rsidR="5B453AB2">
              <w:rPr/>
              <w:t>Exceptions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06CEE8BB" w14:textId="77AE20A2">
            <w:r w:rsidR="5B453AB2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B453AB2" w:rsidRDefault="5B453AB2" w14:paraId="7E9CA9E3" w14:textId="2567E690">
            <w:r w:rsidR="5B453AB2">
              <w:rPr/>
              <w:t xml:space="preserve"> </w:t>
            </w:r>
          </w:p>
        </w:tc>
      </w:tr>
    </w:tbl>
    <w:p w:rsidR="5B453AB2" w:rsidP="5B453AB2" w:rsidRDefault="5B453AB2" w14:noSpellErr="1" w14:paraId="6A31D91C">
      <w:pPr>
        <w:pStyle w:val="Normal"/>
      </w:pPr>
    </w:p>
    <w:sectPr w:rsidRPr="00532EFA" w:rsidR="00050CEC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7B" w:rsidRDefault="00C8397B" w14:paraId="59F9044F" w14:textId="77777777">
      <w:pPr>
        <w:spacing w:after="0" w:line="240" w:lineRule="auto"/>
      </w:pPr>
      <w:r>
        <w:separator/>
      </w:r>
    </w:p>
  </w:endnote>
  <w:endnote w:type="continuationSeparator" w:id="0">
    <w:p w:rsidR="00C8397B" w:rsidRDefault="00C8397B" w14:paraId="164CCC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:rsidR="00B02086" w:rsidP="00752D5C" w:rsidRDefault="00B02086" w14:paraId="4D1EE379" w14:textId="0D5BCD38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Pr="00B02086" w:rsidR="00B02086" w:rsidTr="00B02086" w14:paraId="5F41F61C" w14:textId="77777777">
          <w:tc>
            <w:tcPr>
              <w:tcW w:w="4675" w:type="dxa"/>
            </w:tcPr>
            <w:p w:rsidRPr="00B02086" w:rsidR="00B02086" w:rsidP="00B02086" w:rsidRDefault="00261710" w14:paraId="0E98BACB" w14:textId="133FF78D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 case diagram</w:t>
              </w:r>
            </w:p>
          </w:tc>
          <w:tc>
            <w:tcPr>
              <w:tcW w:w="4675" w:type="dxa"/>
            </w:tcPr>
            <w:p w:rsidRPr="00B02086" w:rsidR="00B02086" w:rsidP="00B02086" w:rsidRDefault="00B02086" w14:paraId="1442BC64" w14:textId="7291DEEB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2F4CA3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2F4CA3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:rsidRPr="00752D5C" w:rsidR="00752D5C" w:rsidRDefault="00752D5C" w14:paraId="755CCF42" w14:textId="0861208F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7B" w:rsidRDefault="00C8397B" w14:paraId="733CACDC" w14:textId="77777777">
      <w:pPr>
        <w:spacing w:after="0" w:line="240" w:lineRule="auto"/>
      </w:pPr>
      <w:r>
        <w:separator/>
      </w:r>
    </w:p>
  </w:footnote>
  <w:footnote w:type="continuationSeparator" w:id="0">
    <w:p w:rsidR="00C8397B" w:rsidRDefault="00C8397B" w14:paraId="66E344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F47BCF" w:rsidR="001772A9" w:rsidP="00F47BCF" w:rsidRDefault="001772A9" w14:paraId="2A09CA19" w14:textId="77777777" w14:noSpellErr="1">
    <w:pPr>
      <w:pStyle w:val="Header"/>
      <w:jc w:val="right"/>
      <w:rPr>
        <w:i/>
        <w:lang w:val="en-CA"/>
      </w:rPr>
    </w:pPr>
    <w:r w:rsidRPr="5B453AB2" w:rsidR="5B453AB2">
      <w:rPr>
        <w:i w:val="1"/>
        <w:iCs w:val="1"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F4CA3"/>
    <w:rsid w:val="0030182B"/>
    <w:rsid w:val="0030329D"/>
    <w:rsid w:val="00304E8B"/>
    <w:rsid w:val="003E370F"/>
    <w:rsid w:val="004554E6"/>
    <w:rsid w:val="004664E6"/>
    <w:rsid w:val="00477F76"/>
    <w:rsid w:val="00503B12"/>
    <w:rsid w:val="00532EFA"/>
    <w:rsid w:val="006C3376"/>
    <w:rsid w:val="00752D5C"/>
    <w:rsid w:val="007A4B12"/>
    <w:rsid w:val="007F578A"/>
    <w:rsid w:val="00917511"/>
    <w:rsid w:val="0094005C"/>
    <w:rsid w:val="00A43068"/>
    <w:rsid w:val="00AD482D"/>
    <w:rsid w:val="00B02086"/>
    <w:rsid w:val="00B37CCE"/>
    <w:rsid w:val="00B9071F"/>
    <w:rsid w:val="00C8397B"/>
    <w:rsid w:val="00CB0BE7"/>
    <w:rsid w:val="00D82ED6"/>
    <w:rsid w:val="00E128DA"/>
    <w:rsid w:val="00EE477D"/>
    <w:rsid w:val="00F3272C"/>
    <w:rsid w:val="00F47BCF"/>
    <w:rsid w:val="00F679CD"/>
    <w:rsid w:val="5B45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color="099BDD" w:themeColor="text2" w:sz="24" w:space="0"/>
        <w:left w:val="single" w:color="099BDD" w:themeColor="text2" w:sz="24" w:space="0"/>
        <w:bottom w:val="single" w:color="099BDD" w:themeColor="text2" w:sz="24" w:space="0"/>
        <w:right w:val="single" w:color="099BDD" w:themeColor="text2" w:sz="24" w:space="0"/>
      </w:pBdr>
      <w:shd w:val="clear" w:color="auto" w:fill="099BDD" w:themeFill="text2"/>
      <w:spacing w:after="0"/>
      <w:outlineLvl w:val="0"/>
    </w:pPr>
    <w:rPr>
      <w:rFonts w:asciiTheme="majorHAnsi" w:hAnsiTheme="majorHAnsi" w:eastAsiaTheme="majorEastAsia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color="C9ECFC" w:themeColor="text2" w:themeTint="33" w:sz="24" w:space="0"/>
        <w:left w:val="single" w:color="C9ECFC" w:themeColor="text2" w:themeTint="33" w:sz="24" w:space="0"/>
        <w:bottom w:val="single" w:color="C9ECFC" w:themeColor="text2" w:themeTint="33" w:sz="24" w:space="0"/>
        <w:right w:val="single" w:color="C9ECFC" w:themeColor="text2" w:themeTint="33" w:sz="24" w:space="0"/>
      </w:pBdr>
      <w:shd w:val="clear" w:color="auto" w:fill="C9ECFC" w:themeFill="text2" w:themeFillTint="33"/>
      <w:spacing w:after="0"/>
      <w:outlineLvl w:val="1"/>
    </w:pPr>
    <w:rPr>
      <w:rFonts w:asciiTheme="majorHAnsi" w:hAnsiTheme="majorHAnsi" w:eastAsiaTheme="majorEastAsia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color="099BDD" w:themeColor="text2" w:sz="6" w:space="2"/>
      </w:pBdr>
      <w:spacing w:before="300" w:after="0"/>
      <w:outlineLvl w:val="2"/>
    </w:pPr>
    <w:rPr>
      <w:rFonts w:asciiTheme="majorHAnsi" w:hAnsiTheme="majorHAnsi"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color="099BDD" w:themeColor="text2" w:sz="6" w:space="2"/>
      </w:pBdr>
      <w:spacing w:before="200" w:after="0"/>
      <w:outlineLvl w:val="3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color="099BDD" w:themeColor="text2" w:sz="6" w:space="1"/>
      </w:pBdr>
      <w:spacing w:before="200" w:after="0"/>
      <w:outlineLvl w:val="4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color="099BDD" w:themeColor="text2" w:sz="6" w:space="1"/>
      </w:pBdr>
      <w:spacing w:before="200" w:after="0"/>
      <w:outlineLvl w:val="5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aps/>
      <w:color w:val="FFFFFF" w:themeColor="background1"/>
      <w:spacing w:val="15"/>
      <w:shd w:val="clear" w:color="auto" w:fill="099BDD" w:themeFill="text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aps/>
      <w:spacing w:val="15"/>
      <w:shd w:val="clear" w:color="auto" w:fill="C9ECFC" w:themeFill="text2" w:themeFillTint="33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hAnsiTheme="majorHAnsi" w:eastAsiaTheme="majorEastAsia" w:cstheme="majorBidi"/>
      <w:caps/>
      <w:color w:val="099BDD" w:themeColor="text2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47BCF"/>
    <w:rPr>
      <w:rFonts w:asciiTheme="majorHAnsi" w:hAnsiTheme="majorHAnsi" w:eastAsiaTheme="majorEastAsia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styleId="TableHeader" w:customStyle="1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styleId="Hint" w:customStyle="1">
    <w:name w:val="Hint"/>
    <w:basedOn w:val="Normal"/>
    <w:qFormat/>
    <w:rsid w:val="00477F76"/>
    <w:rPr>
      <w:i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94EFA-77FC-4786-B352-F13599F4A7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Banded design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Sabbir Ahmed</dc:creator>
  <keywords/>
  <lastModifiedBy>Guest</lastModifiedBy>
  <revision>8</revision>
  <dcterms:created xsi:type="dcterms:W3CDTF">2016-04-10T11:58:00.0000000Z</dcterms:created>
  <dcterms:modified xsi:type="dcterms:W3CDTF">2016-04-21T12:45:26.0687762Z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